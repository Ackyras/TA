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1A3E0" w14:textId="77777777" w:rsidR="00005601" w:rsidRDefault="00901843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FORM PERSETUJUAN SIDANG PROPOSAL, HASIL, DAN AKHIR</w:t>
      </w:r>
    </w:p>
    <w:p w14:paraId="25586E71" w14:textId="5272312F" w:rsidR="00005601" w:rsidRPr="00653FFA" w:rsidRDefault="00901843">
      <w:pPr>
        <w:jc w:val="center"/>
        <w:rPr>
          <w:rFonts w:ascii="Cambria" w:eastAsia="Cambria" w:hAnsi="Cambria" w:cs="Cambria"/>
          <w:b/>
          <w:sz w:val="24"/>
          <w:szCs w:val="24"/>
          <w:lang w:val="id-ID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SEMESTER GANJIL </w:t>
      </w:r>
      <w:r w:rsidR="00653FFA">
        <w:rPr>
          <w:rFonts w:ascii="Cambria" w:eastAsia="Cambria" w:hAnsi="Cambria" w:cs="Cambria"/>
          <w:b/>
          <w:sz w:val="24"/>
          <w:szCs w:val="24"/>
          <w:lang w:val="id-ID"/>
        </w:rPr>
        <w:t>2022</w:t>
      </w:r>
      <w:r>
        <w:rPr>
          <w:rFonts w:ascii="Cambria" w:eastAsia="Cambria" w:hAnsi="Cambria" w:cs="Cambria"/>
          <w:b/>
          <w:sz w:val="24"/>
          <w:szCs w:val="24"/>
        </w:rPr>
        <w:t>/202</w:t>
      </w:r>
      <w:r w:rsidR="00653FFA">
        <w:rPr>
          <w:rFonts w:ascii="Cambria" w:eastAsia="Cambria" w:hAnsi="Cambria" w:cs="Cambria"/>
          <w:b/>
          <w:sz w:val="24"/>
          <w:szCs w:val="24"/>
          <w:lang w:val="id-ID"/>
        </w:rPr>
        <w:t>3</w:t>
      </w:r>
    </w:p>
    <w:p w14:paraId="4C91A305" w14:textId="77777777" w:rsidR="00005601" w:rsidRDefault="00901843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TEKNIK INFORMATIKA</w:t>
      </w:r>
    </w:p>
    <w:p w14:paraId="0A27C99E" w14:textId="77777777" w:rsidR="00005601" w:rsidRDefault="00005601">
      <w:pPr>
        <w:jc w:val="both"/>
        <w:rPr>
          <w:rFonts w:ascii="Cambria" w:eastAsia="Cambria" w:hAnsi="Cambria" w:cs="Cambria"/>
          <w:sz w:val="24"/>
          <w:szCs w:val="24"/>
        </w:rPr>
      </w:pPr>
    </w:p>
    <w:p w14:paraId="336E5ADC" w14:textId="77777777" w:rsidR="00005601" w:rsidRDefault="00901843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Yang menyatakan,</w:t>
      </w:r>
    </w:p>
    <w:p w14:paraId="2BA0870F" w14:textId="77777777" w:rsidR="00005601" w:rsidRDefault="00005601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486A1BD2" w14:textId="5800CEE2" w:rsidR="00005601" w:rsidRPr="00653FFA" w:rsidRDefault="00901843">
      <w:pPr>
        <w:spacing w:line="360" w:lineRule="auto"/>
        <w:jc w:val="both"/>
        <w:rPr>
          <w:rFonts w:ascii="Cambria" w:eastAsia="Cambria" w:hAnsi="Cambria" w:cs="Cambria"/>
          <w:sz w:val="24"/>
          <w:szCs w:val="24"/>
          <w:lang w:val="id-ID"/>
        </w:rPr>
      </w:pPr>
      <w:r>
        <w:rPr>
          <w:rFonts w:ascii="Cambria" w:eastAsia="Cambria" w:hAnsi="Cambria" w:cs="Cambria"/>
          <w:sz w:val="24"/>
          <w:szCs w:val="24"/>
        </w:rPr>
        <w:t xml:space="preserve">Nama Mahasiswa 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: </w:t>
      </w:r>
      <w:r w:rsidR="00653FFA">
        <w:rPr>
          <w:rFonts w:ascii="Cambria" w:eastAsia="Cambria" w:hAnsi="Cambria" w:cs="Cambria"/>
          <w:sz w:val="24"/>
          <w:szCs w:val="24"/>
          <w:lang w:val="id-ID"/>
        </w:rPr>
        <w:t>Ackyra A. M. Sibarani</w:t>
      </w:r>
    </w:p>
    <w:p w14:paraId="29BA2B2C" w14:textId="4B29E00A" w:rsidR="00005601" w:rsidRPr="00653FFA" w:rsidRDefault="00901843">
      <w:pPr>
        <w:spacing w:line="360" w:lineRule="auto"/>
        <w:jc w:val="both"/>
        <w:rPr>
          <w:rFonts w:ascii="Cambria" w:eastAsia="Cambria" w:hAnsi="Cambria" w:cs="Cambria"/>
          <w:sz w:val="24"/>
          <w:szCs w:val="24"/>
          <w:lang w:val="id-ID"/>
        </w:rPr>
      </w:pPr>
      <w:r>
        <w:rPr>
          <w:rFonts w:ascii="Cambria" w:eastAsia="Cambria" w:hAnsi="Cambria" w:cs="Cambria"/>
          <w:sz w:val="24"/>
          <w:szCs w:val="24"/>
        </w:rPr>
        <w:t xml:space="preserve">NIM 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: </w:t>
      </w:r>
      <w:r w:rsidR="009679A5">
        <w:rPr>
          <w:rFonts w:ascii="Cambria" w:eastAsia="Cambria" w:hAnsi="Cambria" w:cs="Cambria"/>
          <w:sz w:val="24"/>
          <w:szCs w:val="24"/>
        </w:rPr>
        <w:t>1181401</w:t>
      </w:r>
      <w:r w:rsidR="00653FFA">
        <w:rPr>
          <w:rFonts w:ascii="Cambria" w:eastAsia="Cambria" w:hAnsi="Cambria" w:cs="Cambria"/>
          <w:sz w:val="24"/>
          <w:szCs w:val="24"/>
          <w:lang w:val="id-ID"/>
        </w:rPr>
        <w:t>60</w:t>
      </w:r>
    </w:p>
    <w:p w14:paraId="6616EF54" w14:textId="4D4F1C82" w:rsidR="00005601" w:rsidRDefault="00901843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Judul Tugas Akhir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: </w:t>
      </w:r>
      <w:r w:rsidR="009679A5">
        <w:rPr>
          <w:rFonts w:ascii="Cambria" w:eastAsia="Cambria" w:hAnsi="Cambria" w:cs="Cambria"/>
          <w:sz w:val="24"/>
          <w:szCs w:val="24"/>
        </w:rPr>
        <w:t>RANCANG BANGUN S</w:t>
      </w:r>
      <w:r w:rsidR="00031804">
        <w:rPr>
          <w:rFonts w:ascii="Cambria" w:eastAsia="Cambria" w:hAnsi="Cambria" w:cs="Cambria"/>
          <w:sz w:val="24"/>
          <w:szCs w:val="24"/>
        </w:rPr>
        <w:t>I</w:t>
      </w:r>
      <w:r w:rsidR="009679A5">
        <w:rPr>
          <w:rFonts w:ascii="Cambria" w:eastAsia="Cambria" w:hAnsi="Cambria" w:cs="Cambria"/>
          <w:sz w:val="24"/>
          <w:szCs w:val="24"/>
        </w:rPr>
        <w:t xml:space="preserve">STEM INFORMASI PENGAJUAN </w:t>
      </w:r>
      <w:r w:rsidR="009679A5">
        <w:rPr>
          <w:rFonts w:ascii="Cambria" w:eastAsia="Cambria" w:hAnsi="Cambria" w:cs="Cambria"/>
          <w:sz w:val="24"/>
          <w:szCs w:val="24"/>
        </w:rPr>
        <w:tab/>
      </w:r>
      <w:r w:rsidR="009679A5">
        <w:rPr>
          <w:rFonts w:ascii="Cambria" w:eastAsia="Cambria" w:hAnsi="Cambria" w:cs="Cambria"/>
          <w:sz w:val="24"/>
          <w:szCs w:val="24"/>
        </w:rPr>
        <w:tab/>
      </w:r>
      <w:r w:rsidR="009679A5">
        <w:rPr>
          <w:rFonts w:ascii="Cambria" w:eastAsia="Cambria" w:hAnsi="Cambria" w:cs="Cambria"/>
          <w:sz w:val="24"/>
          <w:szCs w:val="24"/>
        </w:rPr>
        <w:tab/>
      </w:r>
      <w:r w:rsidR="009679A5">
        <w:rPr>
          <w:rFonts w:ascii="Cambria" w:eastAsia="Cambria" w:hAnsi="Cambria" w:cs="Cambria"/>
          <w:sz w:val="24"/>
          <w:szCs w:val="24"/>
        </w:rPr>
        <w:tab/>
        <w:t xml:space="preserve">  IZIN BELAJAR DAN TUGAS BELAJAR ASN BERBASIS</w:t>
      </w:r>
      <w:r w:rsidR="009679A5">
        <w:rPr>
          <w:rFonts w:ascii="Cambria" w:eastAsia="Cambria" w:hAnsi="Cambria" w:cs="Cambria"/>
          <w:sz w:val="24"/>
          <w:szCs w:val="24"/>
        </w:rPr>
        <w:tab/>
      </w:r>
      <w:r w:rsidR="009679A5">
        <w:rPr>
          <w:rFonts w:ascii="Cambria" w:eastAsia="Cambria" w:hAnsi="Cambria" w:cs="Cambria"/>
          <w:sz w:val="24"/>
          <w:szCs w:val="24"/>
        </w:rPr>
        <w:tab/>
      </w:r>
      <w:r w:rsidR="009679A5">
        <w:rPr>
          <w:rFonts w:ascii="Cambria" w:eastAsia="Cambria" w:hAnsi="Cambria" w:cs="Cambria"/>
          <w:sz w:val="24"/>
          <w:szCs w:val="24"/>
        </w:rPr>
        <w:tab/>
      </w:r>
      <w:r w:rsidR="009679A5">
        <w:rPr>
          <w:rFonts w:ascii="Cambria" w:eastAsia="Cambria" w:hAnsi="Cambria" w:cs="Cambria"/>
          <w:sz w:val="24"/>
          <w:szCs w:val="24"/>
        </w:rPr>
        <w:tab/>
        <w:t xml:space="preserve">  WEBSITE DENGAN METODE WATERFALL (STUDI </w:t>
      </w:r>
      <w:r w:rsidR="009679A5">
        <w:rPr>
          <w:rFonts w:ascii="Cambria" w:eastAsia="Cambria" w:hAnsi="Cambria" w:cs="Cambria"/>
          <w:sz w:val="24"/>
          <w:szCs w:val="24"/>
        </w:rPr>
        <w:tab/>
      </w:r>
      <w:r w:rsidR="009679A5">
        <w:rPr>
          <w:rFonts w:ascii="Cambria" w:eastAsia="Cambria" w:hAnsi="Cambria" w:cs="Cambria"/>
          <w:sz w:val="24"/>
          <w:szCs w:val="24"/>
        </w:rPr>
        <w:tab/>
      </w:r>
      <w:r w:rsidR="009679A5">
        <w:rPr>
          <w:rFonts w:ascii="Cambria" w:eastAsia="Cambria" w:hAnsi="Cambria" w:cs="Cambria"/>
          <w:sz w:val="24"/>
          <w:szCs w:val="24"/>
        </w:rPr>
        <w:tab/>
      </w:r>
      <w:r w:rsidR="009679A5">
        <w:rPr>
          <w:rFonts w:ascii="Cambria" w:eastAsia="Cambria" w:hAnsi="Cambria" w:cs="Cambria"/>
          <w:sz w:val="24"/>
          <w:szCs w:val="24"/>
        </w:rPr>
        <w:tab/>
        <w:t xml:space="preserve">  KASUS : RSUD JEND. AHMAD YANI METRO)</w:t>
      </w:r>
    </w:p>
    <w:p w14:paraId="18E85A23" w14:textId="77777777" w:rsidR="00005601" w:rsidRDefault="00005601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24D6A46B" w14:textId="77777777" w:rsidR="00005601" w:rsidRDefault="00901843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Menyetujui,</w:t>
      </w:r>
    </w:p>
    <w:p w14:paraId="596E5D15" w14:textId="77777777" w:rsidR="00005601" w:rsidRDefault="00005601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79F5E204" w14:textId="3084B833" w:rsidR="00005601" w:rsidRDefault="00901843">
      <w:pPr>
        <w:tabs>
          <w:tab w:val="left" w:pos="3780"/>
        </w:tabs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Dosen Pembimbing Utama (1)</w:t>
      </w:r>
      <w:r w:rsidR="000474B6">
        <w:rPr>
          <w:rFonts w:ascii="Cambria" w:eastAsia="Cambria" w:hAnsi="Cambria" w:cs="Cambria"/>
          <w:sz w:val="24"/>
          <w:szCs w:val="24"/>
        </w:rPr>
        <w:tab/>
      </w:r>
      <w:r w:rsidR="000474B6">
        <w:rPr>
          <w:rFonts w:ascii="Cambria" w:eastAsia="Cambria" w:hAnsi="Cambria" w:cs="Cambria"/>
          <w:sz w:val="24"/>
          <w:szCs w:val="24"/>
          <w:lang w:val="id-ID"/>
        </w:rPr>
        <w:t xml:space="preserve">      </w:t>
      </w:r>
      <w:r>
        <w:rPr>
          <w:rFonts w:ascii="Cambria" w:eastAsia="Cambria" w:hAnsi="Cambria" w:cs="Cambria"/>
          <w:sz w:val="24"/>
          <w:szCs w:val="24"/>
        </w:rPr>
        <w:t xml:space="preserve">: </w:t>
      </w:r>
      <w:r w:rsidR="000474B6" w:rsidRPr="000474B6">
        <w:rPr>
          <w:rFonts w:ascii="Cambria" w:eastAsia="Cambria" w:hAnsi="Cambria" w:cs="Cambria"/>
          <w:sz w:val="24"/>
          <w:szCs w:val="24"/>
        </w:rPr>
        <w:t>Aidil Afriansyah S.Kom., M.Kom</w:t>
      </w:r>
    </w:p>
    <w:p w14:paraId="68ECA92A" w14:textId="5E81B189" w:rsidR="00005601" w:rsidRDefault="00901843">
      <w:pPr>
        <w:tabs>
          <w:tab w:val="left" w:pos="3780"/>
        </w:tabs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Dosen Pembimbing Pendamping (2)*</w:t>
      </w:r>
      <w:r w:rsidR="000474B6">
        <w:rPr>
          <w:rFonts w:ascii="Cambria" w:eastAsia="Cambria" w:hAnsi="Cambria" w:cs="Cambria"/>
          <w:sz w:val="24"/>
          <w:szCs w:val="24"/>
          <w:lang w:val="id-ID"/>
        </w:rPr>
        <w:t xml:space="preserve">        </w:t>
      </w:r>
      <w:r>
        <w:rPr>
          <w:rFonts w:ascii="Cambria" w:eastAsia="Cambria" w:hAnsi="Cambria" w:cs="Cambria"/>
          <w:sz w:val="24"/>
          <w:szCs w:val="24"/>
        </w:rPr>
        <w:t>:</w:t>
      </w:r>
      <w:r w:rsidR="000474B6">
        <w:rPr>
          <w:rFonts w:ascii="Cambria" w:eastAsia="Cambria" w:hAnsi="Cambria" w:cs="Cambria"/>
          <w:sz w:val="24"/>
          <w:szCs w:val="24"/>
          <w:lang w:val="id-ID"/>
        </w:rPr>
        <w:t xml:space="preserve"> </w:t>
      </w:r>
      <w:r w:rsidR="000474B6" w:rsidRPr="000474B6">
        <w:rPr>
          <w:rFonts w:ascii="Cambria" w:eastAsia="Cambria" w:hAnsi="Cambria" w:cs="Cambria"/>
          <w:sz w:val="24"/>
          <w:szCs w:val="24"/>
        </w:rPr>
        <w:t>Radhinka Bagaskara, S.Si.Kom., M.Si., M.Sc.</w:t>
      </w:r>
    </w:p>
    <w:p w14:paraId="5A2297E2" w14:textId="77777777" w:rsidR="00005601" w:rsidRDefault="00005601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7C299AF4" w14:textId="13AFA731" w:rsidR="00005601" w:rsidRDefault="00901843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Benar-benar telah melaksanakan bimbingan Tugas Akhir untuk sidang </w:t>
      </w:r>
      <w:r>
        <w:rPr>
          <w:rFonts w:ascii="Cambria" w:eastAsia="Cambria" w:hAnsi="Cambria" w:cs="Cambria"/>
          <w:b/>
          <w:sz w:val="24"/>
          <w:szCs w:val="24"/>
        </w:rPr>
        <w:t>proposal/hasil/akhir</w:t>
      </w:r>
      <w:r>
        <w:rPr>
          <w:rFonts w:ascii="Cambria" w:eastAsia="Cambria" w:hAnsi="Cambria" w:cs="Cambria"/>
          <w:sz w:val="24"/>
          <w:szCs w:val="24"/>
        </w:rPr>
        <w:t>* dan telah menyelesaikan pada tanggal</w:t>
      </w:r>
      <w:r w:rsidR="000474B6">
        <w:rPr>
          <w:rFonts w:ascii="Cambria" w:eastAsia="Cambria" w:hAnsi="Cambria" w:cs="Cambria"/>
          <w:sz w:val="24"/>
          <w:szCs w:val="24"/>
          <w:lang w:val="id-ID"/>
        </w:rPr>
        <w:t xml:space="preserve"> __ </w:t>
      </w:r>
      <w:r w:rsidR="00AC6CE9">
        <w:rPr>
          <w:rFonts w:ascii="Cambria" w:eastAsia="Cambria" w:hAnsi="Cambria" w:cs="Cambria"/>
          <w:sz w:val="24"/>
          <w:szCs w:val="24"/>
        </w:rPr>
        <w:t>–</w:t>
      </w:r>
      <w:r w:rsidR="000474B6">
        <w:rPr>
          <w:rFonts w:ascii="Cambria" w:eastAsia="Cambria" w:hAnsi="Cambria" w:cs="Cambria"/>
          <w:sz w:val="24"/>
          <w:szCs w:val="24"/>
          <w:lang w:val="id-ID"/>
        </w:rPr>
        <w:t xml:space="preserve"> ___________ </w:t>
      </w:r>
      <w:r w:rsidR="00AC6CE9">
        <w:rPr>
          <w:rFonts w:ascii="Cambria" w:eastAsia="Cambria" w:hAnsi="Cambria" w:cs="Cambria"/>
          <w:sz w:val="24"/>
          <w:szCs w:val="24"/>
        </w:rPr>
        <w:t>- 2022</w:t>
      </w:r>
    </w:p>
    <w:p w14:paraId="632A8B62" w14:textId="77777777" w:rsidR="00005601" w:rsidRDefault="00005601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72321B78" w14:textId="77777777" w:rsidR="00005601" w:rsidRDefault="00901843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Bukti Persetujuan dapat melakukan </w:t>
      </w:r>
      <w:r>
        <w:rPr>
          <w:rFonts w:ascii="Cambria" w:eastAsia="Cambria" w:hAnsi="Cambria" w:cs="Cambria"/>
          <w:b/>
          <w:sz w:val="24"/>
          <w:szCs w:val="24"/>
        </w:rPr>
        <w:t>Seminar Proposal, Hasil, dan Sidang Akhir</w:t>
      </w:r>
      <w:r>
        <w:rPr>
          <w:rFonts w:ascii="Cambria" w:eastAsia="Cambria" w:hAnsi="Cambria" w:cs="Cambria"/>
          <w:sz w:val="24"/>
          <w:szCs w:val="24"/>
        </w:rPr>
        <w:t>*</w:t>
      </w:r>
    </w:p>
    <w:p w14:paraId="0754C7E1" w14:textId="77777777" w:rsidR="00005601" w:rsidRDefault="00005601">
      <w:pPr>
        <w:jc w:val="both"/>
        <w:rPr>
          <w:rFonts w:ascii="Cambria" w:eastAsia="Cambria" w:hAnsi="Cambria" w:cs="Cambria"/>
          <w:sz w:val="24"/>
          <w:szCs w:val="24"/>
        </w:rPr>
      </w:pPr>
    </w:p>
    <w:p w14:paraId="5A84AAD3" w14:textId="77777777" w:rsidR="00005601" w:rsidRDefault="00005601">
      <w:pPr>
        <w:jc w:val="both"/>
        <w:rPr>
          <w:rFonts w:ascii="Cambria" w:eastAsia="Cambria" w:hAnsi="Cambria" w:cs="Cambria"/>
          <w:sz w:val="24"/>
          <w:szCs w:val="24"/>
        </w:rPr>
      </w:pPr>
    </w:p>
    <w:tbl>
      <w:tblPr>
        <w:tblStyle w:val="a"/>
        <w:tblW w:w="9029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05601" w14:paraId="172523D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A4150" w14:textId="77777777" w:rsidR="00005601" w:rsidRDefault="00901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Dosen Pembimbing Utama (1)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859AD" w14:textId="77777777" w:rsidR="00005601" w:rsidRDefault="00901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Dosen Pembimbing Pendamping (2)*</w:t>
            </w:r>
          </w:p>
        </w:tc>
      </w:tr>
      <w:tr w:rsidR="00005601" w14:paraId="70502AB5" w14:textId="77777777">
        <w:trPr>
          <w:trHeight w:val="1194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D5284" w14:textId="77777777" w:rsidR="00005601" w:rsidRDefault="000056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73B35024" w14:textId="77777777" w:rsidR="00005601" w:rsidRDefault="000056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41166C24" w14:textId="77777777" w:rsidR="00005601" w:rsidRDefault="000056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143F6CAF" w14:textId="77777777" w:rsidR="00005601" w:rsidRDefault="000056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6039339D" w14:textId="77777777" w:rsidR="00005601" w:rsidRDefault="00901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(…………………………………………………………)</w:t>
            </w:r>
          </w:p>
          <w:p w14:paraId="0D7DF72A" w14:textId="77777777" w:rsidR="00005601" w:rsidRDefault="00901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NIP/NRK.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FB3AA" w14:textId="77777777" w:rsidR="00005601" w:rsidRDefault="000056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221C5D72" w14:textId="77777777" w:rsidR="00005601" w:rsidRDefault="000056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3539AC57" w14:textId="77777777" w:rsidR="00005601" w:rsidRDefault="000056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00955BDA" w14:textId="77777777" w:rsidR="00005601" w:rsidRDefault="000056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7CF1704A" w14:textId="77777777" w:rsidR="00005601" w:rsidRDefault="00901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(…………………………………………………………)</w:t>
            </w:r>
          </w:p>
          <w:p w14:paraId="556DCCA1" w14:textId="77777777" w:rsidR="00005601" w:rsidRDefault="00901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NIP/NRK.</w:t>
            </w:r>
          </w:p>
        </w:tc>
      </w:tr>
    </w:tbl>
    <w:p w14:paraId="4E834303" w14:textId="77777777" w:rsidR="00005601" w:rsidRDefault="00005601">
      <w:pPr>
        <w:jc w:val="both"/>
        <w:rPr>
          <w:rFonts w:ascii="Cambria" w:eastAsia="Cambria" w:hAnsi="Cambria" w:cs="Cambria"/>
          <w:sz w:val="24"/>
          <w:szCs w:val="24"/>
        </w:rPr>
      </w:pPr>
    </w:p>
    <w:p w14:paraId="534B7FA7" w14:textId="1E9C78E2" w:rsidR="00005601" w:rsidRDefault="00005601" w:rsidP="00911A2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</w:p>
    <w:sectPr w:rsidR="00005601">
      <w:headerReference w:type="default" r:id="rId8"/>
      <w:footerReference w:type="default" r:id="rId9"/>
      <w:pgSz w:w="11906" w:h="16838"/>
      <w:pgMar w:top="2835" w:right="1701" w:bottom="1701" w:left="1701" w:header="709" w:footer="10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BFCE4" w14:textId="77777777" w:rsidR="00257D94" w:rsidRDefault="00257D94">
      <w:r>
        <w:separator/>
      </w:r>
    </w:p>
  </w:endnote>
  <w:endnote w:type="continuationSeparator" w:id="0">
    <w:p w14:paraId="47C4C0F7" w14:textId="77777777" w:rsidR="00257D94" w:rsidRDefault="00257D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3A38F" w14:textId="77777777" w:rsidR="00005601" w:rsidRDefault="0090184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</w:rPr>
      <w:drawing>
        <wp:anchor distT="0" distB="0" distL="0" distR="0" simplePos="0" relativeHeight="251659264" behindDoc="1" locked="0" layoutInCell="1" hidden="0" allowOverlap="1" wp14:anchorId="24539A3A" wp14:editId="365075A4">
          <wp:simplePos x="0" y="0"/>
          <wp:positionH relativeFrom="column">
            <wp:posOffset>-1038224</wp:posOffset>
          </wp:positionH>
          <wp:positionV relativeFrom="paragraph">
            <wp:posOffset>0</wp:posOffset>
          </wp:positionV>
          <wp:extent cx="4519930" cy="160020"/>
          <wp:effectExtent l="0" t="0" r="0" b="0"/>
          <wp:wrapNone/>
          <wp:docPr id="10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19930" cy="1600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642A5" w14:textId="77777777" w:rsidR="00257D94" w:rsidRDefault="00257D94">
      <w:r>
        <w:separator/>
      </w:r>
    </w:p>
  </w:footnote>
  <w:footnote w:type="continuationSeparator" w:id="0">
    <w:p w14:paraId="16A442AB" w14:textId="77777777" w:rsidR="00257D94" w:rsidRDefault="00257D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BD6F8" w14:textId="77777777" w:rsidR="00005601" w:rsidRDefault="00901843">
    <w:pPr>
      <w:spacing w:line="200" w:lineRule="auto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6EE46364" wp14:editId="4AC5E0F3">
          <wp:simplePos x="0" y="0"/>
          <wp:positionH relativeFrom="page">
            <wp:align>left</wp:align>
          </wp:positionH>
          <wp:positionV relativeFrom="margin">
            <wp:posOffset>-1335404</wp:posOffset>
          </wp:positionV>
          <wp:extent cx="7538085" cy="1089660"/>
          <wp:effectExtent l="0" t="0" r="0" b="0"/>
          <wp:wrapSquare wrapText="bothSides" distT="0" distB="0" distL="114300" distR="114300"/>
          <wp:docPr id="1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38085" cy="10896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403AA"/>
    <w:multiLevelType w:val="multilevel"/>
    <w:tmpl w:val="93105E6A"/>
    <w:lvl w:ilvl="0">
      <w:start w:val="1"/>
      <w:numFmt w:val="lowerLetter"/>
      <w:pStyle w:val="Heading1"/>
      <w:lvlText w:val="%1."/>
      <w:lvlJc w:val="left"/>
      <w:pPr>
        <w:ind w:left="720" w:hanging="360"/>
      </w:pPr>
    </w:lvl>
    <w:lvl w:ilvl="1">
      <w:start w:val="1"/>
      <w:numFmt w:val="lowerLetter"/>
      <w:pStyle w:val="Heading2"/>
      <w:lvlText w:val="%2."/>
      <w:lvlJc w:val="left"/>
      <w:pPr>
        <w:ind w:left="1440" w:hanging="360"/>
      </w:pPr>
    </w:lvl>
    <w:lvl w:ilvl="2">
      <w:start w:val="1"/>
      <w:numFmt w:val="lowerRoman"/>
      <w:pStyle w:val="Heading3"/>
      <w:lvlText w:val="%3."/>
      <w:lvlJc w:val="right"/>
      <w:pPr>
        <w:ind w:left="2160" w:hanging="180"/>
      </w:pPr>
    </w:lvl>
    <w:lvl w:ilvl="3">
      <w:start w:val="1"/>
      <w:numFmt w:val="decimal"/>
      <w:pStyle w:val="Heading4"/>
      <w:lvlText w:val="%4."/>
      <w:lvlJc w:val="left"/>
      <w:pPr>
        <w:ind w:left="2880" w:hanging="360"/>
      </w:pPr>
    </w:lvl>
    <w:lvl w:ilvl="4">
      <w:start w:val="1"/>
      <w:numFmt w:val="lowerLetter"/>
      <w:pStyle w:val="Heading5"/>
      <w:lvlText w:val="%5."/>
      <w:lvlJc w:val="left"/>
      <w:pPr>
        <w:ind w:left="3600" w:hanging="360"/>
      </w:pPr>
    </w:lvl>
    <w:lvl w:ilvl="5">
      <w:start w:val="1"/>
      <w:numFmt w:val="lowerRoman"/>
      <w:pStyle w:val="Heading6"/>
      <w:lvlText w:val="%6."/>
      <w:lvlJc w:val="right"/>
      <w:pPr>
        <w:ind w:left="4320" w:hanging="180"/>
      </w:pPr>
    </w:lvl>
    <w:lvl w:ilvl="6">
      <w:start w:val="1"/>
      <w:numFmt w:val="decimal"/>
      <w:pStyle w:val="Heading7"/>
      <w:lvlText w:val="%7."/>
      <w:lvlJc w:val="left"/>
      <w:pPr>
        <w:ind w:left="5040" w:hanging="360"/>
      </w:pPr>
    </w:lvl>
    <w:lvl w:ilvl="7">
      <w:start w:val="1"/>
      <w:numFmt w:val="lowerLetter"/>
      <w:pStyle w:val="Heading8"/>
      <w:lvlText w:val="%8."/>
      <w:lvlJc w:val="left"/>
      <w:pPr>
        <w:ind w:left="5760" w:hanging="360"/>
      </w:pPr>
    </w:lvl>
    <w:lvl w:ilvl="8">
      <w:start w:val="1"/>
      <w:numFmt w:val="lowerRoman"/>
      <w:pStyle w:val="Heading9"/>
      <w:lvlText w:val="%9."/>
      <w:lvlJc w:val="right"/>
      <w:pPr>
        <w:ind w:left="6480" w:hanging="180"/>
      </w:pPr>
    </w:lvl>
  </w:abstractNum>
  <w:num w:numId="1" w16cid:durableId="2066222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601"/>
    <w:rsid w:val="00005601"/>
    <w:rsid w:val="00015FD2"/>
    <w:rsid w:val="00031804"/>
    <w:rsid w:val="000474B6"/>
    <w:rsid w:val="00257D94"/>
    <w:rsid w:val="002F7764"/>
    <w:rsid w:val="00653FFA"/>
    <w:rsid w:val="00901843"/>
    <w:rsid w:val="00911A2F"/>
    <w:rsid w:val="009679A5"/>
    <w:rsid w:val="00AC6CE9"/>
    <w:rsid w:val="00DE67E2"/>
    <w:rsid w:val="00EB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7856B"/>
  <w15:docId w15:val="{AF9DD667-3989-4EE8-ABBF-700B08155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8548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4831"/>
  </w:style>
  <w:style w:type="paragraph" w:styleId="Footer">
    <w:name w:val="footer"/>
    <w:basedOn w:val="Normal"/>
    <w:link w:val="FooterChar"/>
    <w:uiPriority w:val="99"/>
    <w:unhideWhenUsed/>
    <w:rsid w:val="008548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4831"/>
  </w:style>
  <w:style w:type="paragraph" w:styleId="ListParagraph">
    <w:name w:val="List Paragraph"/>
    <w:basedOn w:val="Normal"/>
    <w:link w:val="ListParagraphChar"/>
    <w:uiPriority w:val="34"/>
    <w:qFormat/>
    <w:rsid w:val="00854831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0E4D29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nR72bwf8+r+Sv77JFdQgYHKlqQ==">AMUW2mWG76Iyw3g1Qyu5hVya2LBmKFwNP4EgHasL8Xj6nti0JJipw0cOcpmNdoB49EWsw9IFSwRfwYtc6uCXZ3XBvy/rNP1elnD+FEXGHEcDKs+kR/LX+9Y=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Meida Cahyo Untoro</dc:creator>
  <cp:lastModifiedBy>Ackyra Sibarani</cp:lastModifiedBy>
  <cp:revision>5</cp:revision>
  <cp:lastPrinted>2022-04-12T04:19:00Z</cp:lastPrinted>
  <dcterms:created xsi:type="dcterms:W3CDTF">2022-04-12T02:25:00Z</dcterms:created>
  <dcterms:modified xsi:type="dcterms:W3CDTF">2022-12-19T05:28:00Z</dcterms:modified>
</cp:coreProperties>
</file>